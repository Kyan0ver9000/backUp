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B0F" w:rsidRPr="002D2B0F" w:rsidRDefault="002D2B0F" w:rsidP="002D2B0F">
      <w:pPr>
        <w:suppressAutoHyphens/>
        <w:spacing w:after="0" w:line="240" w:lineRule="auto"/>
        <w:rPr>
          <w:rFonts w:ascii="Times New Roman" w:eastAsia="Times New Roman" w:hAnsi="Times New Roman" w:cs="Calibri"/>
          <w:b/>
          <w:sz w:val="32"/>
          <w:szCs w:val="32"/>
          <w:lang w:eastAsia="ar-SA"/>
        </w:rPr>
      </w:pPr>
      <w:r>
        <w:rPr>
          <w:rFonts w:ascii="Times New Roman" w:eastAsia="Times New Roman" w:hAnsi="Times New Roman" w:cs="Calibri"/>
          <w:b/>
          <w:sz w:val="32"/>
          <w:szCs w:val="32"/>
          <w:lang w:eastAsia="ar-SA"/>
        </w:rPr>
        <w:t>Kyan Haggerty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40"/>
      </w:tblGrid>
      <w:tr w:rsidR="002D2B0F" w:rsidRPr="002D2B0F" w:rsidTr="00676AB4">
        <w:tc>
          <w:tcPr>
            <w:tcW w:w="9540" w:type="dxa"/>
            <w:tcBorders>
              <w:top w:val="double" w:sz="16" w:space="0" w:color="000000"/>
            </w:tcBorders>
          </w:tcPr>
          <w:p w:rsidR="002D2B0F" w:rsidRPr="002D2B0F" w:rsidRDefault="002D2B0F" w:rsidP="002D2B0F">
            <w:pPr>
              <w:suppressAutoHyphens/>
              <w:snapToGrid w:val="0"/>
              <w:spacing w:after="0" w:line="240" w:lineRule="auto"/>
              <w:ind w:right="-126"/>
              <w:rPr>
                <w:rFonts w:ascii="Times New Roman" w:eastAsia="Times New Roman" w:hAnsi="Times New Roman" w:cs="Calibri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Calibri"/>
                <w:b/>
                <w:sz w:val="24"/>
                <w:szCs w:val="24"/>
                <w:lang w:eastAsia="ar-SA"/>
              </w:rPr>
              <w:t>(509)</w:t>
            </w:r>
            <w:r w:rsidR="003F678C">
              <w:rPr>
                <w:rFonts w:ascii="Times New Roman" w:eastAsia="Times New Roman" w:hAnsi="Times New Roman" w:cs="Calibri"/>
                <w:b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Times New Roman" w:eastAsia="Times New Roman" w:hAnsi="Times New Roman" w:cs="Calibri"/>
                <w:b/>
                <w:sz w:val="24"/>
                <w:szCs w:val="24"/>
                <w:lang w:eastAsia="ar-SA"/>
              </w:rPr>
              <w:t>948-5644</w:t>
            </w:r>
            <w:r w:rsidRPr="002D2B0F">
              <w:rPr>
                <w:rFonts w:ascii="Times New Roman" w:eastAsia="Times New Roman" w:hAnsi="Times New Roman" w:cs="Calibri"/>
                <w:b/>
                <w:sz w:val="24"/>
                <w:szCs w:val="24"/>
                <w:lang w:eastAsia="ar-SA"/>
              </w:rPr>
              <w:t xml:space="preserve">                                                                                      </w:t>
            </w:r>
            <w:r w:rsidR="00B2474D">
              <w:rPr>
                <w:rFonts w:ascii="Times New Roman" w:eastAsia="Times New Roman" w:hAnsi="Times New Roman" w:cs="Calibri"/>
                <w:b/>
                <w:sz w:val="24"/>
                <w:szCs w:val="24"/>
                <w:lang w:eastAsia="ar-SA"/>
              </w:rPr>
              <w:t>kehaggerty23@gmail.com</w:t>
            </w:r>
          </w:p>
        </w:tc>
      </w:tr>
    </w:tbl>
    <w:p w:rsidR="002D2B0F" w:rsidRPr="002D2B0F" w:rsidRDefault="002D2B0F" w:rsidP="002D2B0F">
      <w:pPr>
        <w:suppressAutoHyphens/>
        <w:spacing w:after="0" w:line="240" w:lineRule="auto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2D2B0F" w:rsidRDefault="002D2B0F" w:rsidP="002D2B0F">
      <w:pPr>
        <w:suppressAutoHyphens/>
        <w:spacing w:after="0" w:line="240" w:lineRule="auto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  <w:r w:rsidRPr="002D2B0F">
        <w:rPr>
          <w:rFonts w:ascii="Times New Roman" w:eastAsia="Times New Roman" w:hAnsi="Times New Roman" w:cs="Calibri"/>
          <w:b/>
          <w:sz w:val="28"/>
          <w:szCs w:val="28"/>
          <w:lang w:eastAsia="ar-SA"/>
        </w:rPr>
        <w:t>Education</w:t>
      </w:r>
    </w:p>
    <w:p w:rsidR="002D2B0F" w:rsidRDefault="00C20EFD" w:rsidP="002D2B0F">
      <w:pPr>
        <w:suppressAutoHyphens/>
        <w:spacing w:after="0" w:line="240" w:lineRule="auto"/>
        <w:rPr>
          <w:rFonts w:ascii="Times New Roman" w:eastAsia="Times New Roman" w:hAnsi="Times New Roman" w:cs="Calibri"/>
          <w:sz w:val="24"/>
          <w:szCs w:val="24"/>
          <w:lang w:eastAsia="ar-SA"/>
        </w:rPr>
      </w:pPr>
      <w:r w:rsidRPr="00C20EFD">
        <w:rPr>
          <w:rFonts w:ascii="Times New Roman" w:eastAsia="Times New Roman" w:hAnsi="Times New Roman" w:cs="Calibri"/>
          <w:sz w:val="24"/>
          <w:szCs w:val="24"/>
          <w:lang w:eastAsia="ar-SA"/>
        </w:rPr>
        <w:t>Kamiakin</w:t>
      </w:r>
      <w:r>
        <w:rPr>
          <w:rFonts w:ascii="Times New Roman" w:eastAsia="Times New Roman" w:hAnsi="Times New Roman" w:cs="Calibri"/>
          <w:sz w:val="24"/>
          <w:szCs w:val="24"/>
          <w:lang w:eastAsia="ar-SA"/>
        </w:rPr>
        <w:t xml:space="preserve"> High School, Kennewick, WA </w:t>
      </w:r>
    </w:p>
    <w:p w:rsidR="000A040A" w:rsidRPr="00C20EFD" w:rsidRDefault="001B2E9D" w:rsidP="002D2B0F">
      <w:pPr>
        <w:suppressAutoHyphens/>
        <w:spacing w:after="0" w:line="240" w:lineRule="auto"/>
        <w:rPr>
          <w:rFonts w:ascii="Times New Roman" w:eastAsia="Times New Roman" w:hAnsi="Times New Roman" w:cs="Calibri"/>
          <w:b/>
          <w:sz w:val="24"/>
          <w:szCs w:val="24"/>
          <w:lang w:eastAsia="ar-SA"/>
        </w:rPr>
      </w:pPr>
      <w:r>
        <w:rPr>
          <w:rFonts w:ascii="Times New Roman" w:eastAsia="Times New Roman" w:hAnsi="Times New Roman" w:cs="Calibri"/>
          <w:sz w:val="24"/>
          <w:szCs w:val="24"/>
          <w:lang w:eastAsia="ar-SA"/>
        </w:rPr>
        <w:t>Tritech Kennewick, WA</w:t>
      </w:r>
    </w:p>
    <w:p w:rsidR="002D2B0F" w:rsidRPr="00C20EFD" w:rsidRDefault="002D2B0F" w:rsidP="002D2B0F">
      <w:pPr>
        <w:tabs>
          <w:tab w:val="left" w:pos="360"/>
          <w:tab w:val="left" w:pos="1080"/>
        </w:tabs>
        <w:suppressAutoHyphens/>
        <w:spacing w:after="0" w:line="264" w:lineRule="auto"/>
        <w:rPr>
          <w:rFonts w:ascii="Times New Roman" w:eastAsia="Times New Roman" w:hAnsi="Times New Roman" w:cs="Calibri"/>
          <w:sz w:val="24"/>
          <w:szCs w:val="24"/>
          <w:lang w:eastAsia="ar-SA"/>
        </w:rPr>
      </w:pPr>
      <w:r w:rsidRPr="00C20EFD">
        <w:rPr>
          <w:rFonts w:ascii="Times New Roman" w:eastAsia="Times New Roman" w:hAnsi="Times New Roman" w:cs="Calibri"/>
          <w:sz w:val="24"/>
          <w:szCs w:val="24"/>
          <w:lang w:eastAsia="ar-SA"/>
        </w:rPr>
        <w:tab/>
      </w:r>
    </w:p>
    <w:p w:rsidR="002D2B0F" w:rsidRPr="002D2B0F" w:rsidRDefault="002D2B0F" w:rsidP="002D2B0F">
      <w:pPr>
        <w:tabs>
          <w:tab w:val="left" w:pos="1080"/>
          <w:tab w:val="left" w:pos="1800"/>
        </w:tabs>
        <w:suppressAutoHyphens/>
        <w:spacing w:after="0" w:line="240" w:lineRule="auto"/>
        <w:ind w:left="720"/>
        <w:rPr>
          <w:rFonts w:ascii="Times New Roman" w:eastAsia="Times New Roman" w:hAnsi="Times New Roman" w:cs="Calibri"/>
          <w:sz w:val="16"/>
          <w:szCs w:val="16"/>
          <w:lang w:eastAsia="ar-SA"/>
        </w:rPr>
      </w:pPr>
    </w:p>
    <w:p w:rsidR="002D2B0F" w:rsidRDefault="002D2B0F" w:rsidP="002D2B0F">
      <w:pPr>
        <w:suppressAutoHyphens/>
        <w:spacing w:after="0" w:line="240" w:lineRule="auto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  <w:r w:rsidRPr="002D2B0F">
        <w:rPr>
          <w:rFonts w:ascii="Times New Roman" w:eastAsia="Times New Roman" w:hAnsi="Times New Roman" w:cs="Calibri"/>
          <w:b/>
          <w:sz w:val="28"/>
          <w:szCs w:val="28"/>
          <w:lang w:eastAsia="ar-SA"/>
        </w:rPr>
        <w:t>Technical Skills</w:t>
      </w:r>
    </w:p>
    <w:p w:rsidR="00B2474D" w:rsidRPr="00C20EFD" w:rsidRDefault="00B2474D" w:rsidP="002D2B0F">
      <w:pPr>
        <w:suppressAutoHyphens/>
        <w:spacing w:after="0" w:line="240" w:lineRule="auto"/>
        <w:rPr>
          <w:rFonts w:ascii="Times New Roman" w:eastAsia="Times New Roman" w:hAnsi="Times New Roman" w:cs="Calibri"/>
          <w:sz w:val="24"/>
          <w:szCs w:val="24"/>
          <w:lang w:eastAsia="ar-SA"/>
        </w:rPr>
      </w:pPr>
      <w:r w:rsidRPr="00C20EFD">
        <w:rPr>
          <w:rFonts w:ascii="Times New Roman" w:eastAsia="Times New Roman" w:hAnsi="Times New Roman" w:cs="Calibri"/>
          <w:sz w:val="24"/>
          <w:szCs w:val="24"/>
          <w:lang w:eastAsia="ar-SA"/>
        </w:rPr>
        <w:t>I can solve</w:t>
      </w:r>
      <w:r w:rsidR="003D3A59" w:rsidRPr="00C20EFD">
        <w:rPr>
          <w:rFonts w:ascii="Times New Roman" w:eastAsia="Times New Roman" w:hAnsi="Times New Roman" w:cs="Calibri"/>
          <w:sz w:val="24"/>
          <w:szCs w:val="24"/>
          <w:lang w:eastAsia="ar-SA"/>
        </w:rPr>
        <w:t xml:space="preserve"> problems</w:t>
      </w:r>
      <w:r w:rsidRPr="00C20EFD">
        <w:rPr>
          <w:rFonts w:ascii="Times New Roman" w:eastAsia="Times New Roman" w:hAnsi="Times New Roman" w:cs="Calibri"/>
          <w:sz w:val="24"/>
          <w:szCs w:val="24"/>
          <w:lang w:eastAsia="ar-SA"/>
        </w:rPr>
        <w:t xml:space="preserve"> very efficiently,</w:t>
      </w:r>
      <w:r w:rsidR="000A040A">
        <w:rPr>
          <w:rFonts w:ascii="Times New Roman" w:eastAsia="Times New Roman" w:hAnsi="Times New Roman" w:cs="Calibri"/>
          <w:sz w:val="24"/>
          <w:szCs w:val="24"/>
          <w:lang w:eastAsia="ar-SA"/>
        </w:rPr>
        <w:t xml:space="preserve"> I am very good at</w:t>
      </w:r>
      <w:r w:rsidR="00B91065">
        <w:rPr>
          <w:rFonts w:ascii="Times New Roman" w:eastAsia="Times New Roman" w:hAnsi="Times New Roman" w:cs="Calibri"/>
          <w:sz w:val="24"/>
          <w:szCs w:val="24"/>
          <w:lang w:eastAsia="ar-SA"/>
        </w:rPr>
        <w:t xml:space="preserve"> the</w:t>
      </w:r>
      <w:r w:rsidR="000A040A">
        <w:rPr>
          <w:rFonts w:ascii="Times New Roman" w:eastAsia="Times New Roman" w:hAnsi="Times New Roman" w:cs="Calibri"/>
          <w:sz w:val="24"/>
          <w:szCs w:val="24"/>
          <w:lang w:eastAsia="ar-SA"/>
        </w:rPr>
        <w:t xml:space="preserve"> unity game engine, and I work well with many people.</w:t>
      </w:r>
    </w:p>
    <w:p w:rsidR="002D2B0F" w:rsidRPr="002D2B0F" w:rsidRDefault="002D2B0F" w:rsidP="002D2B0F">
      <w:pPr>
        <w:suppressAutoHyphens/>
        <w:spacing w:after="0" w:line="240" w:lineRule="auto"/>
        <w:rPr>
          <w:rFonts w:ascii="Times New Roman" w:eastAsia="Times New Roman" w:hAnsi="Times New Roman" w:cs="Calibri"/>
          <w:b/>
          <w:sz w:val="12"/>
          <w:szCs w:val="12"/>
          <w:lang w:eastAsia="ar-SA"/>
        </w:rPr>
      </w:pPr>
    </w:p>
    <w:p w:rsidR="002D2B0F" w:rsidRPr="002D2B0F" w:rsidRDefault="002D2B0F" w:rsidP="002D2B0F">
      <w:pPr>
        <w:suppressAutoHyphens/>
        <w:spacing w:after="0" w:line="240" w:lineRule="auto"/>
        <w:rPr>
          <w:rFonts w:ascii="Times New Roman" w:eastAsia="Times New Roman" w:hAnsi="Times New Roman" w:cs="Calibri"/>
          <w:sz w:val="16"/>
          <w:szCs w:val="16"/>
          <w:lang w:eastAsia="ar-SA"/>
        </w:rPr>
      </w:pPr>
    </w:p>
    <w:p w:rsidR="002D2B0F" w:rsidRPr="002D2B0F" w:rsidRDefault="002D2B0F" w:rsidP="002D2B0F">
      <w:pPr>
        <w:suppressAutoHyphens/>
        <w:spacing w:after="0" w:line="240" w:lineRule="auto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  <w:r w:rsidRPr="002D2B0F">
        <w:rPr>
          <w:rFonts w:ascii="Times New Roman" w:eastAsia="Times New Roman" w:hAnsi="Times New Roman" w:cs="Calibri"/>
          <w:b/>
          <w:sz w:val="28"/>
          <w:szCs w:val="28"/>
          <w:lang w:eastAsia="ar-SA"/>
        </w:rPr>
        <w:t>Work Experience</w:t>
      </w:r>
    </w:p>
    <w:p w:rsidR="002D2B0F" w:rsidRPr="002D2B0F" w:rsidRDefault="002D2B0F" w:rsidP="002D2B0F">
      <w:pPr>
        <w:suppressAutoHyphens/>
        <w:spacing w:after="0" w:line="240" w:lineRule="auto"/>
        <w:rPr>
          <w:rFonts w:ascii="Times New Roman" w:eastAsia="Times New Roman" w:hAnsi="Times New Roman" w:cs="Calibri"/>
          <w:b/>
          <w:sz w:val="12"/>
          <w:szCs w:val="12"/>
          <w:lang w:eastAsia="ar-SA"/>
        </w:rPr>
      </w:pPr>
    </w:p>
    <w:p w:rsidR="000A040A" w:rsidRDefault="000A040A" w:rsidP="002D2B0F">
      <w:pPr>
        <w:tabs>
          <w:tab w:val="left" w:pos="720"/>
        </w:tabs>
        <w:suppressAutoHyphens/>
        <w:spacing w:after="0" w:line="264" w:lineRule="auto"/>
        <w:ind w:left="360"/>
        <w:rPr>
          <w:rFonts w:ascii="Times New Roman" w:eastAsia="Times New Roman" w:hAnsi="Times New Roman" w:cs="Calibri"/>
          <w:sz w:val="24"/>
          <w:szCs w:val="24"/>
          <w:lang w:eastAsia="ar-SA"/>
        </w:rPr>
      </w:pPr>
      <w:r>
        <w:rPr>
          <w:rFonts w:ascii="Times New Roman" w:eastAsia="Times New Roman" w:hAnsi="Times New Roman" w:cs="Calibri"/>
          <w:sz w:val="24"/>
          <w:szCs w:val="24"/>
          <w:lang w:eastAsia="ar-SA"/>
        </w:rPr>
        <w:t xml:space="preserve">September 2021- Present </w:t>
      </w:r>
    </w:p>
    <w:p w:rsidR="002D2B0F" w:rsidRDefault="004F74C4" w:rsidP="002D2B0F">
      <w:pPr>
        <w:tabs>
          <w:tab w:val="left" w:pos="720"/>
        </w:tabs>
        <w:suppressAutoHyphens/>
        <w:spacing w:after="0" w:line="264" w:lineRule="auto"/>
        <w:ind w:left="360"/>
        <w:rPr>
          <w:rFonts w:ascii="Times New Roman" w:eastAsia="Times New Roman" w:hAnsi="Times New Roman" w:cs="Calibri"/>
          <w:sz w:val="24"/>
          <w:szCs w:val="24"/>
          <w:lang w:eastAsia="ar-SA"/>
        </w:rPr>
      </w:pPr>
      <w:r w:rsidRPr="003F678C">
        <w:rPr>
          <w:rFonts w:ascii="Times New Roman" w:eastAsia="Times New Roman" w:hAnsi="Times New Roman" w:cs="Calibri"/>
          <w:sz w:val="24"/>
          <w:szCs w:val="24"/>
          <w:lang w:eastAsia="ar-SA"/>
        </w:rPr>
        <w:t xml:space="preserve">I </w:t>
      </w:r>
      <w:r w:rsidR="00CC4437">
        <w:rPr>
          <w:rFonts w:ascii="Times New Roman" w:eastAsia="Times New Roman" w:hAnsi="Times New Roman" w:cs="Calibri"/>
          <w:sz w:val="24"/>
          <w:szCs w:val="24"/>
          <w:lang w:eastAsia="ar-SA"/>
        </w:rPr>
        <w:t>am working</w:t>
      </w:r>
      <w:r w:rsidRPr="003F678C">
        <w:rPr>
          <w:rFonts w:ascii="Times New Roman" w:eastAsia="Times New Roman" w:hAnsi="Times New Roman" w:cs="Calibri"/>
          <w:sz w:val="24"/>
          <w:szCs w:val="24"/>
          <w:lang w:eastAsia="ar-SA"/>
        </w:rPr>
        <w:t xml:space="preserve"> at </w:t>
      </w:r>
      <w:r w:rsidR="003F678C" w:rsidRPr="003F678C">
        <w:rPr>
          <w:rFonts w:ascii="Times New Roman" w:eastAsia="Times New Roman" w:hAnsi="Times New Roman" w:cs="Calibri"/>
          <w:sz w:val="24"/>
          <w:szCs w:val="24"/>
          <w:lang w:eastAsia="ar-SA"/>
        </w:rPr>
        <w:t>McDonald’s</w:t>
      </w:r>
      <w:r w:rsidR="000A040A">
        <w:rPr>
          <w:rFonts w:ascii="Times New Roman" w:eastAsia="Times New Roman" w:hAnsi="Times New Roman" w:cs="Calibri"/>
          <w:sz w:val="24"/>
          <w:szCs w:val="24"/>
          <w:lang w:eastAsia="ar-SA"/>
        </w:rPr>
        <w:t>, I worked with many of my coworkers effectively, and I was efficient with my time working. I was able to make patties with great speed.</w:t>
      </w:r>
    </w:p>
    <w:p w:rsidR="000A040A" w:rsidRPr="003F678C" w:rsidRDefault="000A040A" w:rsidP="002D2B0F">
      <w:pPr>
        <w:tabs>
          <w:tab w:val="left" w:pos="720"/>
        </w:tabs>
        <w:suppressAutoHyphens/>
        <w:spacing w:after="0" w:line="264" w:lineRule="auto"/>
        <w:ind w:left="360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2D2B0F" w:rsidRPr="002D2B0F" w:rsidRDefault="002D2B0F" w:rsidP="002D2B0F">
      <w:pPr>
        <w:suppressAutoHyphens/>
        <w:spacing w:after="0" w:line="264" w:lineRule="auto"/>
        <w:ind w:left="990" w:hanging="270"/>
        <w:rPr>
          <w:rFonts w:ascii="Times New Roman" w:eastAsia="Times New Roman" w:hAnsi="Times New Roman" w:cs="Calibri"/>
          <w:sz w:val="16"/>
          <w:szCs w:val="16"/>
          <w:lang w:eastAsia="ar-SA"/>
        </w:rPr>
      </w:pPr>
    </w:p>
    <w:p w:rsidR="002D2B0F" w:rsidRDefault="002D2B0F" w:rsidP="002D2B0F">
      <w:pPr>
        <w:suppressAutoHyphens/>
        <w:spacing w:after="0" w:line="240" w:lineRule="auto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2D2B0F">
        <w:rPr>
          <w:rFonts w:ascii="Times New Roman" w:eastAsia="Times New Roman" w:hAnsi="Times New Roman" w:cs="Calibri"/>
          <w:b/>
          <w:sz w:val="28"/>
          <w:szCs w:val="28"/>
          <w:lang w:eastAsia="ar-SA"/>
        </w:rPr>
        <w:t>Other Experiences:</w:t>
      </w:r>
      <w:r w:rsidR="0039175E">
        <w:rPr>
          <w:rFonts w:ascii="Times New Roman" w:eastAsia="Times New Roman" w:hAnsi="Times New Roman" w:cs="Calibri"/>
          <w:b/>
          <w:sz w:val="28"/>
          <w:szCs w:val="28"/>
          <w:lang w:eastAsia="ar-SA"/>
        </w:rPr>
        <w:t xml:space="preserve"> </w:t>
      </w:r>
    </w:p>
    <w:p w:rsidR="0039175E" w:rsidRPr="0039175E" w:rsidRDefault="0039175E" w:rsidP="002D2B0F">
      <w:pPr>
        <w:suppressAutoHyphens/>
        <w:spacing w:after="0" w:line="240" w:lineRule="auto"/>
        <w:rPr>
          <w:rFonts w:ascii="Times New Roman" w:eastAsia="Times New Roman" w:hAnsi="Times New Roman" w:cs="Calibri"/>
          <w:sz w:val="24"/>
          <w:szCs w:val="24"/>
          <w:lang w:eastAsia="ar-SA"/>
        </w:rPr>
      </w:pPr>
      <w:r>
        <w:rPr>
          <w:rFonts w:ascii="Times New Roman" w:eastAsia="Times New Roman" w:hAnsi="Times New Roman" w:cs="Calibri"/>
          <w:sz w:val="24"/>
          <w:szCs w:val="24"/>
          <w:lang w:eastAsia="ar-SA"/>
        </w:rPr>
        <w:t xml:space="preserve">I </w:t>
      </w:r>
      <w:r w:rsidR="00B91065">
        <w:rPr>
          <w:rFonts w:ascii="Times New Roman" w:eastAsia="Times New Roman" w:hAnsi="Times New Roman" w:cs="Calibri"/>
          <w:sz w:val="24"/>
          <w:szCs w:val="24"/>
          <w:lang w:eastAsia="ar-SA"/>
        </w:rPr>
        <w:t>have helped the church stock their shelves with bread and water.</w:t>
      </w:r>
      <w:bookmarkStart w:id="0" w:name="_GoBack"/>
      <w:bookmarkEnd w:id="0"/>
      <w:r w:rsidR="00B91065">
        <w:rPr>
          <w:rFonts w:ascii="Times New Roman" w:eastAsia="Times New Roman" w:hAnsi="Times New Roman" w:cs="Calibri"/>
          <w:sz w:val="24"/>
          <w:szCs w:val="24"/>
          <w:lang w:eastAsia="ar-SA"/>
        </w:rPr>
        <w:t xml:space="preserve"> </w:t>
      </w:r>
    </w:p>
    <w:p w:rsidR="003F678C" w:rsidRPr="002D2B0F" w:rsidRDefault="003F678C" w:rsidP="002D2B0F">
      <w:pPr>
        <w:suppressAutoHyphens/>
        <w:spacing w:after="0" w:line="240" w:lineRule="auto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</w:p>
    <w:p w:rsidR="002D2B0F" w:rsidRPr="002D2B0F" w:rsidRDefault="002D2B0F" w:rsidP="002D2B0F">
      <w:pPr>
        <w:suppressAutoHyphens/>
        <w:spacing w:after="0" w:line="240" w:lineRule="auto"/>
        <w:rPr>
          <w:rFonts w:ascii="Times New Roman" w:eastAsia="Times New Roman" w:hAnsi="Times New Roman" w:cs="Calibri"/>
          <w:b/>
          <w:sz w:val="12"/>
          <w:szCs w:val="12"/>
          <w:lang w:eastAsia="ar-SA"/>
        </w:rPr>
      </w:pPr>
    </w:p>
    <w:p w:rsidR="002D2B0F" w:rsidRPr="002D2B0F" w:rsidRDefault="002D2B0F" w:rsidP="002D2B0F">
      <w:pPr>
        <w:suppressAutoHyphens/>
        <w:spacing w:after="0" w:line="264" w:lineRule="auto"/>
        <w:rPr>
          <w:rFonts w:ascii="Times New Roman" w:eastAsia="Times New Roman" w:hAnsi="Times New Roman" w:cs="Calibri"/>
          <w:sz w:val="16"/>
          <w:szCs w:val="16"/>
          <w:lang w:eastAsia="ar-SA"/>
        </w:rPr>
      </w:pPr>
    </w:p>
    <w:p w:rsidR="002D2B0F" w:rsidRPr="002D2B0F" w:rsidRDefault="002D2B0F" w:rsidP="002D2B0F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  <w:r w:rsidRPr="002D2B0F">
        <w:rPr>
          <w:rFonts w:ascii="Times New Roman" w:eastAsia="Times New Roman" w:hAnsi="Times New Roman" w:cs="Calibri"/>
          <w:b/>
          <w:sz w:val="28"/>
          <w:szCs w:val="28"/>
          <w:lang w:eastAsia="ar-SA"/>
        </w:rPr>
        <w:t>References Available Upon Request</w:t>
      </w:r>
    </w:p>
    <w:p w:rsidR="00426446" w:rsidRDefault="00426446"/>
    <w:sectPr w:rsidR="00426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FA4"/>
    <w:rsid w:val="000A040A"/>
    <w:rsid w:val="001B2E9D"/>
    <w:rsid w:val="002C04B2"/>
    <w:rsid w:val="002D2B0F"/>
    <w:rsid w:val="0039175E"/>
    <w:rsid w:val="003D3A59"/>
    <w:rsid w:val="003F678C"/>
    <w:rsid w:val="00426446"/>
    <w:rsid w:val="004F74C4"/>
    <w:rsid w:val="00945FA4"/>
    <w:rsid w:val="00B2474D"/>
    <w:rsid w:val="00B91065"/>
    <w:rsid w:val="00C20EFD"/>
    <w:rsid w:val="00CC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0237"/>
  <w15:chartTrackingRefBased/>
  <w15:docId w15:val="{E7813DC9-4CA2-4EE6-9B9A-C71EEBE3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Kyan Haggerty</dc:creator>
  <cp:keywords/>
  <dc:description/>
  <cp:lastModifiedBy>Kyan Haggerty</cp:lastModifiedBy>
  <cp:revision>6</cp:revision>
  <dcterms:created xsi:type="dcterms:W3CDTF">2023-01-10T20:39:00Z</dcterms:created>
  <dcterms:modified xsi:type="dcterms:W3CDTF">2023-01-12T20:27:00Z</dcterms:modified>
</cp:coreProperties>
</file>